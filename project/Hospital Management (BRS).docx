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4067" w14:textId="77777777" w:rsidR="00005CE4" w:rsidRDefault="00005CE4">
      <w:pPr>
        <w:jc w:val="center"/>
      </w:pPr>
    </w:p>
    <w:p w14:paraId="2E6069CA" w14:textId="77777777" w:rsidR="00005CE4" w:rsidRPr="000E6E7C" w:rsidRDefault="00005CE4">
      <w:pPr>
        <w:jc w:val="center"/>
        <w:rPr>
          <w:rFonts w:ascii="Segoe UI" w:hAnsi="Segoe UI" w:cs="Segoe UI"/>
          <w:sz w:val="28"/>
          <w:szCs w:val="28"/>
        </w:rPr>
      </w:pPr>
    </w:p>
    <w:p w14:paraId="43C730F7" w14:textId="77777777" w:rsidR="00005CE4" w:rsidRDefault="00005CE4">
      <w:pPr>
        <w:jc w:val="center"/>
      </w:pPr>
    </w:p>
    <w:p w14:paraId="4BAE519D" w14:textId="77777777" w:rsidR="00005CE4" w:rsidRDefault="00005CE4">
      <w:pPr>
        <w:jc w:val="center"/>
      </w:pPr>
    </w:p>
    <w:p w14:paraId="797DE4B9" w14:textId="554EB96D" w:rsidR="00005CE4" w:rsidRDefault="002B2425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Hospital Management</w:t>
      </w:r>
    </w:p>
    <w:p w14:paraId="6DBC949A" w14:textId="77777777" w:rsidR="000E6E7C" w:rsidRDefault="000E6E7C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</w:p>
    <w:p w14:paraId="769DBA79" w14:textId="77777777" w:rsidR="000E6E7C" w:rsidRDefault="000E6E7C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  <w:r w:rsidRPr="000E6E7C">
        <w:rPr>
          <w:rFonts w:ascii="Segoe UI" w:hAnsi="Segoe UI" w:cs="Segoe UI"/>
          <w:b/>
          <w:bCs/>
          <w:sz w:val="28"/>
          <w:szCs w:val="28"/>
        </w:rPr>
        <w:t>Business Requirement Specification</w:t>
      </w:r>
    </w:p>
    <w:p w14:paraId="1C07AEC4" w14:textId="77777777" w:rsidR="00005CE4" w:rsidRPr="000E6E7C" w:rsidRDefault="00005CE4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6DC863F3" w14:textId="77777777" w:rsidR="00005CE4" w:rsidRDefault="00005CE4">
      <w:pPr>
        <w:pStyle w:val="ContentsHeading"/>
        <w:pageBreakBefore/>
        <w:sectPr w:rsidR="00005CE4">
          <w:pgSz w:w="12240" w:h="15840"/>
          <w:pgMar w:top="1134" w:right="1134" w:bottom="1134" w:left="1134" w:header="720" w:footer="720" w:gutter="0"/>
          <w:cols w:space="720"/>
          <w:formProt w:val="0"/>
        </w:sectPr>
      </w:pPr>
      <w:r>
        <w:lastRenderedPageBreak/>
        <w:t>Table of Contents</w:t>
      </w:r>
    </w:p>
    <w:p w14:paraId="3BAF5DCF" w14:textId="77777777" w:rsidR="00005CE4" w:rsidRDefault="00005CE4">
      <w:pPr>
        <w:pStyle w:val="TOC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1. Introduction</w:t>
      </w:r>
      <w:r>
        <w:tab/>
        <w:t>3</w:t>
      </w:r>
    </w:p>
    <w:p w14:paraId="51AEA3D7" w14:textId="77777777" w:rsidR="00005CE4" w:rsidRDefault="00005CE4">
      <w:pPr>
        <w:pStyle w:val="TOC1"/>
      </w:pPr>
      <w:r>
        <w:t>2. Business Requirements Overview</w:t>
      </w:r>
      <w:r>
        <w:tab/>
        <w:t>4</w:t>
      </w:r>
    </w:p>
    <w:p w14:paraId="33D0608C" w14:textId="77777777" w:rsidR="00005CE4" w:rsidRDefault="00005CE4">
      <w:pPr>
        <w:pStyle w:val="TOC1"/>
      </w:pPr>
      <w:r>
        <w:t>3. Functional Requirements Overview</w:t>
      </w:r>
      <w:r>
        <w:tab/>
        <w:t>4</w:t>
      </w:r>
    </w:p>
    <w:p w14:paraId="5C14B4D9" w14:textId="77777777" w:rsidR="00005CE4" w:rsidRDefault="00005CE4">
      <w:pPr>
        <w:pStyle w:val="TOC1"/>
        <w:sectPr w:rsidR="00005CE4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>
        <w:t xml:space="preserve">4. Non-functional Requirements </w:t>
      </w:r>
      <w:r>
        <w:tab/>
        <w:t>5</w:t>
      </w:r>
      <w:r>
        <w:fldChar w:fldCharType="end"/>
      </w:r>
    </w:p>
    <w:p w14:paraId="216AC871" w14:textId="77777777" w:rsidR="00005CE4" w:rsidRDefault="00005CE4">
      <w:pPr>
        <w:autoSpaceDE w:val="0"/>
        <w:spacing w:before="100" w:after="100"/>
        <w:rPr>
          <w:rFonts w:ascii="Segoe UI" w:hAnsi="Segoe UI"/>
          <w:b/>
          <w:bCs/>
          <w:sz w:val="28"/>
          <w:szCs w:val="28"/>
        </w:rPr>
      </w:pPr>
    </w:p>
    <w:p w14:paraId="18986833" w14:textId="77777777" w:rsidR="00005CE4" w:rsidRDefault="00005CE4">
      <w:pPr>
        <w:pStyle w:val="Heading1"/>
        <w:pageBreakBefore/>
      </w:pPr>
      <w:r>
        <w:lastRenderedPageBreak/>
        <w:t>1. Introduction</w:t>
      </w:r>
    </w:p>
    <w:p w14:paraId="29E23B81" w14:textId="77777777" w:rsidR="00005CE4" w:rsidRDefault="00005CE4">
      <w:pPr>
        <w:pStyle w:val="Heading"/>
        <w:numPr>
          <w:ilvl w:val="1"/>
          <w:numId w:val="4"/>
        </w:numPr>
        <w:ind w:left="930"/>
      </w:pPr>
      <w:r>
        <w:t>Document Purpose</w:t>
      </w:r>
    </w:p>
    <w:p w14:paraId="67118892" w14:textId="1B7D6D17" w:rsidR="00005CE4" w:rsidRDefault="00005CE4" w:rsidP="00995BDF">
      <w:pPr>
        <w:pStyle w:val="BodyText"/>
        <w:ind w:firstLine="57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This document communicates the business requirements and scope for developing </w:t>
      </w:r>
      <w:r w:rsidR="002F7DFF">
        <w:rPr>
          <w:rFonts w:ascii="Segoe UI" w:hAnsi="Segoe UI"/>
          <w:sz w:val="22"/>
          <w:szCs w:val="22"/>
        </w:rPr>
        <w:t>Hospital Management</w:t>
      </w:r>
      <w:r>
        <w:rPr>
          <w:rFonts w:ascii="Segoe UI" w:hAnsi="Segoe UI"/>
          <w:sz w:val="22"/>
          <w:szCs w:val="22"/>
        </w:rPr>
        <w:t xml:space="preserve"> System. The scope of this document is to define the functional and </w:t>
      </w:r>
      <w:proofErr w:type="spellStart"/>
      <w:proofErr w:type="gramStart"/>
      <w:r>
        <w:rPr>
          <w:rFonts w:ascii="Segoe UI" w:hAnsi="Segoe UI"/>
          <w:sz w:val="22"/>
          <w:szCs w:val="22"/>
        </w:rPr>
        <w:t>non functional</w:t>
      </w:r>
      <w:proofErr w:type="spellEnd"/>
      <w:proofErr w:type="gramEnd"/>
      <w:r>
        <w:rPr>
          <w:rFonts w:ascii="Segoe UI" w:hAnsi="Segoe UI"/>
          <w:sz w:val="22"/>
          <w:szCs w:val="22"/>
        </w:rPr>
        <w:t xml:space="preserve"> requirements</w:t>
      </w:r>
      <w:r w:rsidR="002F7DFF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>and other constraints requirements.</w:t>
      </w:r>
    </w:p>
    <w:p w14:paraId="26B13889" w14:textId="77777777" w:rsidR="00005CE4" w:rsidRDefault="00005CE4">
      <w:pPr>
        <w:pStyle w:val="BodyText"/>
        <w:ind w:left="930" w:hanging="360"/>
        <w:rPr>
          <w:rFonts w:ascii="Trebuchet MS" w:hAnsi="Trebuchet MS"/>
          <w:sz w:val="21"/>
        </w:rPr>
      </w:pPr>
    </w:p>
    <w:p w14:paraId="77D29E08" w14:textId="77777777" w:rsidR="00B34969" w:rsidRPr="00B34969" w:rsidRDefault="00005CE4" w:rsidP="00B34969">
      <w:pPr>
        <w:pStyle w:val="Heading"/>
        <w:numPr>
          <w:ilvl w:val="1"/>
          <w:numId w:val="4"/>
        </w:numPr>
        <w:ind w:left="990"/>
      </w:pPr>
      <w:r>
        <w:t xml:space="preserve"> Project Background</w:t>
      </w:r>
    </w:p>
    <w:p w14:paraId="5C3330C5" w14:textId="25E5C752" w:rsidR="00844676" w:rsidRDefault="002F7DFF" w:rsidP="00B34969">
      <w:pPr>
        <w:widowControl/>
        <w:suppressAutoHyphens w:val="0"/>
        <w:autoSpaceDE w:val="0"/>
        <w:autoSpaceDN w:val="0"/>
        <w:adjustRightInd w:val="0"/>
        <w:jc w:val="bot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  </w:t>
      </w:r>
      <w:r w:rsidR="00EC0C54">
        <w:rPr>
          <w:rFonts w:ascii="Segoe UI" w:hAnsi="Segoe UI"/>
          <w:sz w:val="22"/>
          <w:szCs w:val="22"/>
        </w:rPr>
        <w:t xml:space="preserve">As patients arrives to hospital doctor need his medical history and the medicines which are ongoing and the test reports which he can </w:t>
      </w:r>
      <w:proofErr w:type="gramStart"/>
      <w:r w:rsidR="00EC0C54">
        <w:rPr>
          <w:rFonts w:ascii="Segoe UI" w:hAnsi="Segoe UI"/>
          <w:sz w:val="22"/>
          <w:szCs w:val="22"/>
        </w:rPr>
        <w:t>refer ,</w:t>
      </w:r>
      <w:proofErr w:type="gramEnd"/>
      <w:r w:rsidR="00EC0C54">
        <w:rPr>
          <w:rFonts w:ascii="Segoe UI" w:hAnsi="Segoe UI"/>
          <w:sz w:val="22"/>
          <w:szCs w:val="22"/>
        </w:rPr>
        <w:t xml:space="preserve"> but as patients aren’t able to carry all the documents , this will create many problems for doctor to understand the </w:t>
      </w:r>
      <w:r w:rsidR="00D3742D">
        <w:rPr>
          <w:rFonts w:ascii="Segoe UI" w:hAnsi="Segoe UI"/>
          <w:sz w:val="22"/>
          <w:szCs w:val="22"/>
        </w:rPr>
        <w:t xml:space="preserve">treatment which is going on , so they have to do test again and again which unnecessarily waste of time of doctor and patient . sometime it happen that patient take same treatment from different doctors and not complete any course of medicines due to which the medicines effect decreases so they have to </w:t>
      </w:r>
      <w:r w:rsidR="00BB1871">
        <w:rPr>
          <w:rFonts w:ascii="Segoe UI" w:hAnsi="Segoe UI"/>
          <w:sz w:val="22"/>
          <w:szCs w:val="22"/>
        </w:rPr>
        <w:t>treat</w:t>
      </w:r>
      <w:r w:rsidR="00D3742D">
        <w:rPr>
          <w:rFonts w:ascii="Segoe UI" w:hAnsi="Segoe UI"/>
          <w:sz w:val="22"/>
          <w:szCs w:val="22"/>
        </w:rPr>
        <w:t xml:space="preserve"> him in different </w:t>
      </w:r>
      <w:proofErr w:type="gramStart"/>
      <w:r w:rsidR="00D3742D">
        <w:rPr>
          <w:rFonts w:ascii="Segoe UI" w:hAnsi="Segoe UI"/>
          <w:sz w:val="22"/>
          <w:szCs w:val="22"/>
        </w:rPr>
        <w:t>way</w:t>
      </w:r>
      <w:r w:rsidR="00BB1871">
        <w:rPr>
          <w:rFonts w:ascii="Segoe UI" w:hAnsi="Segoe UI"/>
          <w:sz w:val="22"/>
          <w:szCs w:val="22"/>
        </w:rPr>
        <w:t xml:space="preserve"> .</w:t>
      </w:r>
      <w:proofErr w:type="gramEnd"/>
    </w:p>
    <w:p w14:paraId="32E2D733" w14:textId="77777777" w:rsidR="00005CE4" w:rsidRDefault="00005CE4">
      <w:pPr>
        <w:pStyle w:val="Heading"/>
        <w:numPr>
          <w:ilvl w:val="1"/>
          <w:numId w:val="4"/>
        </w:numPr>
        <w:ind w:left="990"/>
      </w:pPr>
      <w:r>
        <w:t>Goals of the project</w:t>
      </w:r>
      <w:r w:rsidR="00422894">
        <w:t xml:space="preserve"> </w:t>
      </w:r>
    </w:p>
    <w:p w14:paraId="43668D01" w14:textId="72374670" w:rsidR="006A37C1" w:rsidRPr="006A37C1" w:rsidRDefault="006A37C1" w:rsidP="00995BDF">
      <w:pPr>
        <w:ind w:left="720" w:right="-19" w:firstLine="270"/>
        <w:rPr>
          <w:rFonts w:ascii="Segoe UI" w:hAnsi="Segoe UI" w:cs="Segoe UI"/>
          <w:sz w:val="22"/>
          <w:szCs w:val="22"/>
        </w:rPr>
      </w:pPr>
      <w:r w:rsidRPr="006A37C1">
        <w:rPr>
          <w:rFonts w:ascii="Segoe UI" w:hAnsi="Segoe UI" w:cs="Segoe UI"/>
          <w:sz w:val="22"/>
          <w:szCs w:val="22"/>
        </w:rPr>
        <w:t>The main obj</w:t>
      </w:r>
      <w:r w:rsidR="00E94B9D">
        <w:rPr>
          <w:rFonts w:ascii="Segoe UI" w:hAnsi="Segoe UI" w:cs="Segoe UI"/>
          <w:sz w:val="22"/>
          <w:szCs w:val="22"/>
        </w:rPr>
        <w:t xml:space="preserve">ective of this project is </w:t>
      </w:r>
      <w:r w:rsidR="00115636">
        <w:rPr>
          <w:rFonts w:ascii="Segoe UI" w:hAnsi="Segoe UI" w:cs="Segoe UI"/>
          <w:sz w:val="22"/>
          <w:szCs w:val="22"/>
        </w:rPr>
        <w:t>building</w:t>
      </w:r>
      <w:r w:rsidR="00E94B9D">
        <w:rPr>
          <w:rFonts w:ascii="Segoe UI" w:hAnsi="Segoe UI" w:cs="Segoe UI"/>
          <w:sz w:val="22"/>
          <w:szCs w:val="22"/>
        </w:rPr>
        <w:t xml:space="preserve"> </w:t>
      </w:r>
      <w:r w:rsidRPr="006A37C1">
        <w:rPr>
          <w:rFonts w:ascii="Segoe UI" w:hAnsi="Segoe UI" w:cs="Segoe UI"/>
          <w:sz w:val="22"/>
          <w:szCs w:val="22"/>
        </w:rPr>
        <w:t xml:space="preserve">a website which will help </w:t>
      </w:r>
      <w:proofErr w:type="gramStart"/>
      <w:r w:rsidR="00C630BE">
        <w:rPr>
          <w:rFonts w:ascii="Segoe UI" w:hAnsi="Segoe UI" w:cs="Segoe UI"/>
          <w:sz w:val="22"/>
          <w:szCs w:val="22"/>
        </w:rPr>
        <w:t>hospital</w:t>
      </w:r>
      <w:r w:rsidRPr="006A37C1">
        <w:rPr>
          <w:rFonts w:ascii="Segoe UI" w:hAnsi="Segoe UI" w:cs="Segoe UI"/>
          <w:sz w:val="22"/>
          <w:szCs w:val="22"/>
        </w:rPr>
        <w:t xml:space="preserve"> </w:t>
      </w:r>
      <w:r w:rsidR="00C630BE">
        <w:rPr>
          <w:rFonts w:ascii="Segoe UI" w:hAnsi="Segoe UI" w:cs="Segoe UI"/>
          <w:sz w:val="22"/>
          <w:szCs w:val="22"/>
        </w:rPr>
        <w:t>.</w:t>
      </w:r>
      <w:proofErr w:type="gramEnd"/>
    </w:p>
    <w:p w14:paraId="7F49F8FA" w14:textId="741855E9" w:rsidR="006A37C1" w:rsidRDefault="00C630BE" w:rsidP="0014164B">
      <w:pPr>
        <w:pStyle w:val="BodyText"/>
        <w:ind w:left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Here as doctor or hospital staff want to use this service they must have little knowledge about </w:t>
      </w:r>
      <w:r w:rsidR="0014164B">
        <w:rPr>
          <w:rFonts w:ascii="Segoe UI" w:hAnsi="Segoe UI" w:cs="Segoe UI"/>
          <w:sz w:val="22"/>
          <w:szCs w:val="22"/>
        </w:rPr>
        <w:t>technology,</w:t>
      </w:r>
      <w:r>
        <w:rPr>
          <w:rFonts w:ascii="Segoe UI" w:hAnsi="Segoe UI" w:cs="Segoe UI"/>
          <w:sz w:val="22"/>
          <w:szCs w:val="22"/>
        </w:rPr>
        <w:t xml:space="preserve"> so they can open website or app and check about the patients and </w:t>
      </w:r>
      <w:proofErr w:type="spellStart"/>
      <w:r>
        <w:rPr>
          <w:rFonts w:ascii="Segoe UI" w:hAnsi="Segoe UI" w:cs="Segoe UI"/>
          <w:sz w:val="22"/>
          <w:szCs w:val="22"/>
        </w:rPr>
        <w:t>there</w:t>
      </w:r>
      <w:proofErr w:type="spellEnd"/>
      <w:r>
        <w:rPr>
          <w:rFonts w:ascii="Segoe UI" w:hAnsi="Segoe UI" w:cs="Segoe UI"/>
          <w:sz w:val="22"/>
          <w:szCs w:val="22"/>
        </w:rPr>
        <w:t xml:space="preserve"> </w:t>
      </w:r>
      <w:proofErr w:type="gramStart"/>
      <w:r>
        <w:rPr>
          <w:rFonts w:ascii="Segoe UI" w:hAnsi="Segoe UI" w:cs="Segoe UI"/>
          <w:sz w:val="22"/>
          <w:szCs w:val="22"/>
        </w:rPr>
        <w:t xml:space="preserve">appointments </w:t>
      </w:r>
      <w:r w:rsidR="0014164B">
        <w:rPr>
          <w:rFonts w:ascii="Segoe UI" w:hAnsi="Segoe UI" w:cs="Segoe UI"/>
          <w:sz w:val="22"/>
          <w:szCs w:val="22"/>
        </w:rPr>
        <w:t>,</w:t>
      </w:r>
      <w:proofErr w:type="gramEnd"/>
      <w:r w:rsidR="0014164B">
        <w:rPr>
          <w:rFonts w:ascii="Segoe UI" w:hAnsi="Segoe UI" w:cs="Segoe UI"/>
          <w:sz w:val="22"/>
          <w:szCs w:val="22"/>
        </w:rPr>
        <w:t xml:space="preserve"> history of patients , the daily improvements and the availabilities of medicines .</w:t>
      </w:r>
    </w:p>
    <w:p w14:paraId="47C339D0" w14:textId="335BBD5C" w:rsidR="0014164B" w:rsidRDefault="0014164B" w:rsidP="0014164B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617C4896" w14:textId="4D819D79" w:rsidR="006832A2" w:rsidRDefault="006832A2" w:rsidP="0014164B">
      <w:pPr>
        <w:pStyle w:val="BodyText"/>
        <w:ind w:left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The receptionist can check the timing of doctor and there </w:t>
      </w:r>
      <w:proofErr w:type="gramStart"/>
      <w:r>
        <w:rPr>
          <w:rFonts w:ascii="Segoe UI" w:hAnsi="Segoe UI" w:cs="Segoe UI"/>
          <w:sz w:val="22"/>
          <w:szCs w:val="22"/>
        </w:rPr>
        <w:t>appointment  and</w:t>
      </w:r>
      <w:proofErr w:type="gramEnd"/>
      <w:r>
        <w:rPr>
          <w:rFonts w:ascii="Segoe UI" w:hAnsi="Segoe UI" w:cs="Segoe UI"/>
          <w:sz w:val="22"/>
          <w:szCs w:val="22"/>
        </w:rPr>
        <w:t xml:space="preserve"> number of bed available and the number of patient entering hospital </w:t>
      </w:r>
      <w:r w:rsidR="00B908A1">
        <w:rPr>
          <w:rFonts w:ascii="Segoe UI" w:hAnsi="Segoe UI" w:cs="Segoe UI"/>
          <w:sz w:val="22"/>
          <w:szCs w:val="22"/>
        </w:rPr>
        <w:t>and the services they are using .</w:t>
      </w:r>
    </w:p>
    <w:p w14:paraId="40AAB1B7" w14:textId="35AA036B" w:rsidR="00B908A1" w:rsidRDefault="00B908A1" w:rsidP="0014164B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5651E82D" w14:textId="74FBE948" w:rsidR="009200E6" w:rsidRDefault="009200E6" w:rsidP="0014164B">
      <w:pPr>
        <w:pStyle w:val="BodyText"/>
        <w:ind w:left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The patient can book slot online through the app and check the timing on which doctor is available and the timing in which he need to go to </w:t>
      </w:r>
      <w:proofErr w:type="gramStart"/>
      <w:r>
        <w:rPr>
          <w:rFonts w:ascii="Segoe UI" w:hAnsi="Segoe UI" w:cs="Segoe UI"/>
          <w:sz w:val="22"/>
          <w:szCs w:val="22"/>
        </w:rPr>
        <w:t>hospital ,</w:t>
      </w:r>
      <w:proofErr w:type="gramEnd"/>
      <w:r>
        <w:rPr>
          <w:rFonts w:ascii="Segoe UI" w:hAnsi="Segoe UI" w:cs="Segoe UI"/>
          <w:sz w:val="22"/>
          <w:szCs w:val="22"/>
        </w:rPr>
        <w:t xml:space="preserve"> price of bed</w:t>
      </w:r>
      <w:r w:rsidR="00794175">
        <w:rPr>
          <w:rFonts w:ascii="Segoe UI" w:hAnsi="Segoe UI" w:cs="Segoe UI"/>
          <w:sz w:val="22"/>
          <w:szCs w:val="22"/>
        </w:rPr>
        <w:t xml:space="preserve"> and availability </w:t>
      </w:r>
      <w:r>
        <w:rPr>
          <w:rFonts w:ascii="Segoe UI" w:hAnsi="Segoe UI" w:cs="Segoe UI"/>
          <w:sz w:val="22"/>
          <w:szCs w:val="22"/>
        </w:rPr>
        <w:t xml:space="preserve"> and the medicines which are given to him , the test and there results , and next appointment </w:t>
      </w:r>
      <w:r w:rsidR="00794175">
        <w:rPr>
          <w:rFonts w:ascii="Segoe UI" w:hAnsi="Segoe UI" w:cs="Segoe UI"/>
          <w:sz w:val="22"/>
          <w:szCs w:val="22"/>
        </w:rPr>
        <w:t>date given by doctor and test which he need to do before going to doctor.</w:t>
      </w:r>
    </w:p>
    <w:p w14:paraId="4F1DC7F3" w14:textId="71EB1B3D" w:rsidR="00B908A1" w:rsidRDefault="00B908A1" w:rsidP="0014164B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6380DFBB" w14:textId="77777777" w:rsidR="00794175" w:rsidRDefault="00794175" w:rsidP="0014164B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53E1868E" w14:textId="7A3D44C3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0DF3D99E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5EF048AE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43212396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695F0C4E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7E67EBDE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73D09430" w14:textId="77777777" w:rsidR="006A37C1" w:rsidRDefault="006A37C1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</w:p>
    <w:p w14:paraId="23D1EF0C" w14:textId="77777777" w:rsidR="006A37C1" w:rsidRDefault="006A37C1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47CC71B5" w14:textId="77777777" w:rsidR="00A12721" w:rsidRDefault="00A12721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0932F823" w14:textId="77777777" w:rsidR="00A12721" w:rsidRDefault="00A12721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0365FFDB" w14:textId="77777777" w:rsidR="00A12721" w:rsidRPr="006A37C1" w:rsidRDefault="00A12721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7B151D51" w14:textId="77777777" w:rsidR="00005CE4" w:rsidRDefault="00005CE4" w:rsidP="006A37C1">
      <w:pPr>
        <w:pStyle w:val="Heading"/>
        <w:numPr>
          <w:ilvl w:val="1"/>
          <w:numId w:val="4"/>
        </w:numPr>
        <w:ind w:left="990"/>
      </w:pPr>
      <w:r>
        <w:t>Customers and Stakeholders</w:t>
      </w:r>
    </w:p>
    <w:p w14:paraId="7412A56F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Customers: </w:t>
      </w:r>
    </w:p>
    <w:p w14:paraId="58AB1EBA" w14:textId="5C014816" w:rsidR="00005CE4" w:rsidRDefault="009E6EA8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proofErr w:type="gramStart"/>
      <w:r>
        <w:rPr>
          <w:rFonts w:ascii="Segoe UI" w:hAnsi="Segoe UI"/>
          <w:sz w:val="22"/>
          <w:szCs w:val="22"/>
        </w:rPr>
        <w:t>Hospital</w:t>
      </w:r>
      <w:r w:rsidR="005C58DC">
        <w:rPr>
          <w:rFonts w:ascii="Segoe UI" w:hAnsi="Segoe UI"/>
          <w:sz w:val="22"/>
          <w:szCs w:val="22"/>
        </w:rPr>
        <w:t>(</w:t>
      </w:r>
      <w:proofErr w:type="gramEnd"/>
      <w:r w:rsidR="005C58DC">
        <w:rPr>
          <w:rFonts w:ascii="Segoe UI" w:hAnsi="Segoe UI"/>
          <w:sz w:val="22"/>
          <w:szCs w:val="22"/>
        </w:rPr>
        <w:t>Admin)</w:t>
      </w:r>
      <w:r>
        <w:rPr>
          <w:rFonts w:ascii="Segoe UI" w:hAnsi="Segoe UI"/>
          <w:sz w:val="22"/>
          <w:szCs w:val="22"/>
        </w:rPr>
        <w:t>.</w:t>
      </w:r>
    </w:p>
    <w:p w14:paraId="37C6990B" w14:textId="31AA7F66" w:rsidR="006A37C1" w:rsidRDefault="009E6EA8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Doctors</w:t>
      </w:r>
      <w:r w:rsidR="005C58DC">
        <w:rPr>
          <w:rFonts w:ascii="Segoe UI" w:hAnsi="Segoe UI"/>
          <w:sz w:val="22"/>
          <w:szCs w:val="22"/>
        </w:rPr>
        <w:t>.</w:t>
      </w:r>
    </w:p>
    <w:p w14:paraId="38B3B384" w14:textId="183E55B8" w:rsidR="009E6EA8" w:rsidRPr="005C58DC" w:rsidRDefault="009E6EA8" w:rsidP="005C58DC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Patients.</w:t>
      </w:r>
    </w:p>
    <w:p w14:paraId="6B8D0B4B" w14:textId="205F9FF8" w:rsidR="009E6EA8" w:rsidRDefault="009E6EA8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Hospital staff</w:t>
      </w:r>
    </w:p>
    <w:p w14:paraId="58E9FBCF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Stakeholders</w:t>
      </w:r>
    </w:p>
    <w:p w14:paraId="51B83D8E" w14:textId="7CDD7F4F" w:rsidR="00005CE4" w:rsidRPr="005477DC" w:rsidRDefault="005477DC" w:rsidP="005477DC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Hospital Management.</w:t>
      </w:r>
    </w:p>
    <w:p w14:paraId="586A0703" w14:textId="19176DA9" w:rsidR="005477DC" w:rsidRDefault="005477DC" w:rsidP="005477DC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Pharmacy.</w:t>
      </w:r>
    </w:p>
    <w:p w14:paraId="32D69E73" w14:textId="36C6CE94" w:rsidR="005477DC" w:rsidRDefault="005477DC" w:rsidP="005477DC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Doctors.</w:t>
      </w:r>
    </w:p>
    <w:p w14:paraId="03EFCED9" w14:textId="5FE3D233" w:rsidR="005477DC" w:rsidRDefault="005477DC" w:rsidP="005477DC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Patients.</w:t>
      </w:r>
    </w:p>
    <w:p w14:paraId="6B9A1591" w14:textId="52EBACD1" w:rsidR="005477DC" w:rsidRPr="005477DC" w:rsidRDefault="005477DC" w:rsidP="005477DC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Hospital Staff.</w:t>
      </w:r>
    </w:p>
    <w:p w14:paraId="241E50A5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p w14:paraId="3A089E89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p w14:paraId="77B6CA61" w14:textId="77777777" w:rsidR="00005CE4" w:rsidRDefault="00005CE4">
      <w:pPr>
        <w:pStyle w:val="Heading1"/>
        <w:pageBreakBefore/>
      </w:pPr>
      <w:r>
        <w:lastRenderedPageBreak/>
        <w:t>2. Business Requirements Overview</w:t>
      </w:r>
    </w:p>
    <w:p w14:paraId="3A7ED88F" w14:textId="77777777" w:rsidR="00005CE4" w:rsidRDefault="00005CE4"/>
    <w:p w14:paraId="2F46C064" w14:textId="5099CA7E" w:rsidR="00005CE4" w:rsidRDefault="005477DC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Hospital Management</w:t>
      </w:r>
      <w:r w:rsidR="00005CE4">
        <w:rPr>
          <w:rFonts w:ascii="Segoe UI" w:hAnsi="Segoe UI"/>
          <w:sz w:val="22"/>
          <w:szCs w:val="22"/>
        </w:rPr>
        <w:t xml:space="preserve"> System is the public web application.</w:t>
      </w:r>
    </w:p>
    <w:p w14:paraId="484F7905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2BE2939A" w14:textId="2D2F1471" w:rsidR="00005CE4" w:rsidRDefault="00285C2C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Hospital Management </w:t>
      </w:r>
      <w:r w:rsidR="00005CE4">
        <w:rPr>
          <w:rFonts w:ascii="Segoe UI" w:hAnsi="Segoe UI"/>
          <w:sz w:val="22"/>
          <w:szCs w:val="22"/>
        </w:rPr>
        <w:t>System will be open</w:t>
      </w:r>
      <w:r w:rsidR="009630A0">
        <w:rPr>
          <w:rFonts w:ascii="Segoe UI" w:hAnsi="Segoe UI"/>
          <w:sz w:val="22"/>
          <w:szCs w:val="22"/>
        </w:rPr>
        <w:t>ed to the global, but in the pha</w:t>
      </w:r>
      <w:r w:rsidR="00005CE4">
        <w:rPr>
          <w:rFonts w:ascii="Segoe UI" w:hAnsi="Segoe UI"/>
          <w:sz w:val="22"/>
          <w:szCs w:val="22"/>
        </w:rPr>
        <w:t>se</w:t>
      </w:r>
      <w:r w:rsidR="009630A0">
        <w:rPr>
          <w:rFonts w:ascii="Segoe UI" w:hAnsi="Segoe UI"/>
          <w:sz w:val="22"/>
          <w:szCs w:val="22"/>
        </w:rPr>
        <w:t xml:space="preserve"> </w:t>
      </w:r>
      <w:r w:rsidR="006A37C1">
        <w:rPr>
          <w:rFonts w:ascii="Segoe UI" w:hAnsi="Segoe UI"/>
          <w:sz w:val="22"/>
          <w:szCs w:val="22"/>
        </w:rPr>
        <w:t>1, the main target is in the India</w:t>
      </w:r>
      <w:r w:rsidR="00005CE4">
        <w:rPr>
          <w:rFonts w:ascii="Segoe UI" w:hAnsi="Segoe UI"/>
          <w:sz w:val="22"/>
          <w:szCs w:val="22"/>
        </w:rPr>
        <w:t>.</w:t>
      </w:r>
    </w:p>
    <w:p w14:paraId="2E454C2B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3387E391" w14:textId="65494E9D" w:rsidR="00005CE4" w:rsidRDefault="00005CE4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There are mainly two ty</w:t>
      </w:r>
      <w:r w:rsidR="006A37C1">
        <w:rPr>
          <w:rFonts w:ascii="Segoe UI" w:hAnsi="Segoe UI"/>
          <w:sz w:val="22"/>
          <w:szCs w:val="22"/>
        </w:rPr>
        <w:t xml:space="preserve">pes of </w:t>
      </w:r>
      <w:proofErr w:type="gramStart"/>
      <w:r w:rsidR="006A37C1">
        <w:rPr>
          <w:rFonts w:ascii="Segoe UI" w:hAnsi="Segoe UI"/>
          <w:sz w:val="22"/>
          <w:szCs w:val="22"/>
        </w:rPr>
        <w:t>user</w:t>
      </w:r>
      <w:proofErr w:type="gramEnd"/>
      <w:r w:rsidR="006A37C1">
        <w:rPr>
          <w:rFonts w:ascii="Segoe UI" w:hAnsi="Segoe UI"/>
          <w:sz w:val="22"/>
          <w:szCs w:val="22"/>
        </w:rPr>
        <w:t xml:space="preserve">. One is the </w:t>
      </w:r>
      <w:r w:rsidR="00285C2C">
        <w:rPr>
          <w:rFonts w:ascii="Segoe UI" w:hAnsi="Segoe UI" w:cs="Segoe UI"/>
          <w:sz w:val="22"/>
          <w:szCs w:val="22"/>
        </w:rPr>
        <w:t>Hospitals</w:t>
      </w:r>
      <w:r w:rsidR="006A37C1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 xml:space="preserve">and </w:t>
      </w:r>
      <w:r w:rsidR="00844676">
        <w:rPr>
          <w:rFonts w:ascii="Segoe UI" w:hAnsi="Segoe UI"/>
          <w:sz w:val="22"/>
          <w:szCs w:val="22"/>
        </w:rPr>
        <w:t xml:space="preserve">other is </w:t>
      </w:r>
      <w:r w:rsidR="00285C2C">
        <w:rPr>
          <w:rFonts w:ascii="Segoe UI" w:hAnsi="Segoe UI"/>
          <w:sz w:val="22"/>
          <w:szCs w:val="22"/>
        </w:rPr>
        <w:t>Patient</w:t>
      </w:r>
      <w:r>
        <w:rPr>
          <w:rFonts w:ascii="Segoe UI" w:hAnsi="Segoe UI"/>
          <w:sz w:val="22"/>
          <w:szCs w:val="22"/>
        </w:rPr>
        <w:t>.</w:t>
      </w:r>
    </w:p>
    <w:p w14:paraId="7F31F243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3A27E435" w14:textId="66F2B96F" w:rsidR="00005CE4" w:rsidRDefault="00285C2C" w:rsidP="00844676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Patients can book </w:t>
      </w:r>
      <w:proofErr w:type="gramStart"/>
      <w:r>
        <w:rPr>
          <w:rFonts w:ascii="Segoe UI" w:hAnsi="Segoe UI"/>
          <w:sz w:val="22"/>
          <w:szCs w:val="22"/>
        </w:rPr>
        <w:t>there</w:t>
      </w:r>
      <w:proofErr w:type="gramEnd"/>
      <w:r>
        <w:rPr>
          <w:rFonts w:ascii="Segoe UI" w:hAnsi="Segoe UI"/>
          <w:sz w:val="22"/>
          <w:szCs w:val="22"/>
        </w:rPr>
        <w:t xml:space="preserve"> appointment and services provided by Hospital.</w:t>
      </w:r>
    </w:p>
    <w:p w14:paraId="276AA670" w14:textId="77777777" w:rsidR="00844676" w:rsidRDefault="00844676" w:rsidP="00844676">
      <w:pPr>
        <w:pStyle w:val="ListParagraph"/>
        <w:rPr>
          <w:rFonts w:ascii="Segoe UI" w:hAnsi="Segoe UI"/>
          <w:sz w:val="22"/>
          <w:szCs w:val="22"/>
        </w:rPr>
      </w:pPr>
    </w:p>
    <w:p w14:paraId="417FE0B8" w14:textId="7AD7C4A9" w:rsidR="00844676" w:rsidRDefault="00285C2C" w:rsidP="00844676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Hospital can check number of </w:t>
      </w:r>
      <w:proofErr w:type="gramStart"/>
      <w:r>
        <w:rPr>
          <w:rFonts w:ascii="Segoe UI" w:hAnsi="Segoe UI"/>
          <w:sz w:val="22"/>
          <w:szCs w:val="22"/>
        </w:rPr>
        <w:t>Patients</w:t>
      </w:r>
      <w:proofErr w:type="gramEnd"/>
      <w:r>
        <w:rPr>
          <w:rFonts w:ascii="Segoe UI" w:hAnsi="Segoe UI"/>
          <w:sz w:val="22"/>
          <w:szCs w:val="22"/>
        </w:rPr>
        <w:t xml:space="preserve"> come and go and the information of the patients and the disease which is outburst at particular time period.</w:t>
      </w:r>
    </w:p>
    <w:p w14:paraId="61DCB800" w14:textId="77777777" w:rsidR="00844676" w:rsidRPr="00844676" w:rsidRDefault="00844676" w:rsidP="00844676">
      <w:pPr>
        <w:pStyle w:val="ListParagraph"/>
        <w:rPr>
          <w:rFonts w:ascii="Segoe UI" w:hAnsi="Segoe UI"/>
          <w:sz w:val="22"/>
          <w:szCs w:val="22"/>
        </w:rPr>
      </w:pPr>
    </w:p>
    <w:p w14:paraId="6B8BCAF0" w14:textId="4A4DAA18" w:rsidR="00005CE4" w:rsidRDefault="00285C2C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Hospital Management provide service to patient and </w:t>
      </w:r>
      <w:r w:rsidR="00D355C3">
        <w:rPr>
          <w:rFonts w:ascii="Segoe UI" w:hAnsi="Segoe UI"/>
          <w:sz w:val="22"/>
          <w:szCs w:val="22"/>
        </w:rPr>
        <w:t>hospital and help them to work in efficient way.</w:t>
      </w:r>
    </w:p>
    <w:p w14:paraId="6CF54B73" w14:textId="4D90A11A" w:rsidR="00005CE4" w:rsidRDefault="00D355C3">
      <w:pPr>
        <w:pStyle w:val="ListParagraph"/>
        <w:numPr>
          <w:ilvl w:val="0"/>
          <w:numId w:val="2"/>
        </w:numPr>
        <w:spacing w:before="240" w:after="12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Hospital Management system is </w:t>
      </w:r>
      <w:proofErr w:type="gramStart"/>
      <w:r>
        <w:rPr>
          <w:rFonts w:ascii="Segoe UI" w:hAnsi="Segoe UI"/>
          <w:sz w:val="22"/>
          <w:szCs w:val="22"/>
        </w:rPr>
        <w:t>manage</w:t>
      </w:r>
      <w:proofErr w:type="gramEnd"/>
      <w:r>
        <w:rPr>
          <w:rFonts w:ascii="Segoe UI" w:hAnsi="Segoe UI"/>
          <w:sz w:val="22"/>
          <w:szCs w:val="22"/>
        </w:rPr>
        <w:t xml:space="preserve"> by Management of Hospital</w:t>
      </w:r>
      <w:r w:rsidR="00005CE4">
        <w:rPr>
          <w:rFonts w:ascii="Segoe UI" w:hAnsi="Segoe UI"/>
          <w:sz w:val="22"/>
          <w:szCs w:val="22"/>
        </w:rPr>
        <w:t>.</w:t>
      </w:r>
    </w:p>
    <w:p w14:paraId="195C7B22" w14:textId="77777777" w:rsidR="00005CE4" w:rsidRDefault="00005CE4">
      <w:pPr>
        <w:pStyle w:val="Heading1"/>
        <w:rPr>
          <w:rFonts w:ascii="Segoe UI" w:hAnsi="Segoe UI"/>
          <w:sz w:val="22"/>
          <w:szCs w:val="22"/>
        </w:rPr>
      </w:pPr>
    </w:p>
    <w:p w14:paraId="0BEC80AD" w14:textId="77777777" w:rsidR="00005CE4" w:rsidRDefault="00005CE4">
      <w:pPr>
        <w:pStyle w:val="Heading1"/>
      </w:pPr>
      <w:r>
        <w:t>3. Functional Requirements Overview</w:t>
      </w:r>
    </w:p>
    <w:p w14:paraId="0B111E9B" w14:textId="346D45C1" w:rsidR="00005CE4" w:rsidRDefault="00D355C3">
      <w:pPr>
        <w:pStyle w:val="ListParagrap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Hospital Management</w:t>
      </w:r>
      <w:r w:rsidR="006A37C1">
        <w:rPr>
          <w:rFonts w:ascii="Segoe UI" w:hAnsi="Segoe UI"/>
          <w:sz w:val="22"/>
          <w:szCs w:val="22"/>
        </w:rPr>
        <w:t xml:space="preserve"> System consists of four</w:t>
      </w:r>
      <w:r w:rsidR="00005CE4">
        <w:rPr>
          <w:rFonts w:ascii="Segoe UI" w:hAnsi="Segoe UI"/>
          <w:sz w:val="22"/>
          <w:szCs w:val="22"/>
        </w:rPr>
        <w:t xml:space="preserve"> modules described as below.</w:t>
      </w:r>
    </w:p>
    <w:p w14:paraId="2ACFC4CD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7FBDB18E" w14:textId="77777777" w:rsidR="00772652" w:rsidRDefault="00772652" w:rsidP="009630A0">
      <w:pPr>
        <w:pStyle w:val="ListParagraph"/>
        <w:rPr>
          <w:rFonts w:ascii="Segoe UI" w:hAnsi="Segoe UI"/>
          <w:sz w:val="22"/>
          <w:szCs w:val="22"/>
        </w:rPr>
      </w:pPr>
    </w:p>
    <w:p w14:paraId="2B51808F" w14:textId="004712E2" w:rsidR="00005CE4" w:rsidRPr="006A37C1" w:rsidRDefault="00D355C3" w:rsidP="006A37C1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Doctor</w:t>
      </w:r>
      <w:r w:rsidR="006A37C1">
        <w:rPr>
          <w:rFonts w:ascii="Segoe UI" w:hAnsi="Segoe UI"/>
          <w:sz w:val="22"/>
          <w:szCs w:val="22"/>
        </w:rPr>
        <w:t xml:space="preserve"> Module</w:t>
      </w:r>
    </w:p>
    <w:p w14:paraId="70BDBE0B" w14:textId="6D0FFC83" w:rsidR="00005CE4" w:rsidRDefault="001E6393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Staff</w:t>
      </w:r>
      <w:r w:rsidR="00005CE4">
        <w:rPr>
          <w:rFonts w:ascii="Segoe UI" w:hAnsi="Segoe UI"/>
          <w:sz w:val="22"/>
          <w:szCs w:val="22"/>
        </w:rPr>
        <w:t xml:space="preserve"> Module</w:t>
      </w:r>
    </w:p>
    <w:p w14:paraId="3A30B2DE" w14:textId="72ACF527" w:rsidR="00005CE4" w:rsidRDefault="00FB04A2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Patient</w:t>
      </w:r>
      <w:r w:rsidR="00005CE4">
        <w:rPr>
          <w:rFonts w:ascii="Segoe UI" w:hAnsi="Segoe UI"/>
          <w:sz w:val="22"/>
          <w:szCs w:val="22"/>
        </w:rPr>
        <w:t xml:space="preserve"> Module</w:t>
      </w:r>
    </w:p>
    <w:p w14:paraId="7045D087" w14:textId="68CEF6C3" w:rsidR="0023192B" w:rsidRDefault="0023192B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 Module</w:t>
      </w:r>
    </w:p>
    <w:p w14:paraId="773952CA" w14:textId="06EE0E60" w:rsidR="009E7D83" w:rsidRPr="009E7D83" w:rsidRDefault="009E7D83" w:rsidP="009E7D83">
      <w:pPr>
        <w:pStyle w:val="Heading"/>
        <w:ind w:left="990" w:hanging="360"/>
      </w:pPr>
      <w:r>
        <w:t>3.1</w:t>
      </w:r>
      <w:r w:rsidR="00772652">
        <w:t xml:space="preserve"> </w:t>
      </w:r>
      <w:r w:rsidR="00FB04A2">
        <w:t>Doctor</w:t>
      </w:r>
      <w:r w:rsidR="00005CE4">
        <w:t xml:space="preserve"> Module</w:t>
      </w:r>
    </w:p>
    <w:p w14:paraId="00A4EAD4" w14:textId="77777777" w:rsidR="009E7D83" w:rsidRPr="001E6393" w:rsidRDefault="009E7D83" w:rsidP="001E6393">
      <w:pPr>
        <w:rPr>
          <w:rFonts w:ascii="Segoe UI" w:hAnsi="Segoe UI"/>
          <w:sz w:val="22"/>
          <w:szCs w:val="22"/>
        </w:rPr>
      </w:pPr>
    </w:p>
    <w:p w14:paraId="51D17732" w14:textId="03399215" w:rsidR="00005CE4" w:rsidRDefault="00FB04A2" w:rsidP="009E7D8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Hospital </w:t>
      </w:r>
      <w:r w:rsidR="009E7D83">
        <w:rPr>
          <w:rFonts w:ascii="Segoe UI" w:hAnsi="Segoe UI"/>
          <w:sz w:val="22"/>
          <w:szCs w:val="22"/>
        </w:rPr>
        <w:t xml:space="preserve">System provides the function which allows </w:t>
      </w:r>
      <w:r>
        <w:rPr>
          <w:rFonts w:ascii="Segoe UI" w:hAnsi="Segoe UI"/>
          <w:sz w:val="22"/>
          <w:szCs w:val="22"/>
        </w:rPr>
        <w:t>Doctor</w:t>
      </w:r>
      <w:r w:rsidR="009E7D83">
        <w:rPr>
          <w:rFonts w:ascii="Segoe UI" w:hAnsi="Segoe UI"/>
          <w:sz w:val="22"/>
          <w:szCs w:val="22"/>
        </w:rPr>
        <w:t xml:space="preserve"> to </w:t>
      </w:r>
      <w:r>
        <w:rPr>
          <w:rFonts w:ascii="Segoe UI" w:hAnsi="Segoe UI"/>
          <w:sz w:val="22"/>
          <w:szCs w:val="22"/>
        </w:rPr>
        <w:t>check his appointment</w:t>
      </w:r>
      <w:r w:rsidR="009E7D83">
        <w:rPr>
          <w:rFonts w:ascii="Segoe UI" w:hAnsi="Segoe UI"/>
          <w:sz w:val="22"/>
          <w:szCs w:val="22"/>
        </w:rPr>
        <w:t>.</w:t>
      </w:r>
    </w:p>
    <w:p w14:paraId="6BD68B22" w14:textId="77777777" w:rsidR="009E7D83" w:rsidRPr="009E7D83" w:rsidRDefault="009E7D83" w:rsidP="009E7D83">
      <w:pPr>
        <w:pStyle w:val="ListParagraph"/>
        <w:rPr>
          <w:rFonts w:ascii="Segoe UI" w:hAnsi="Segoe UI"/>
          <w:sz w:val="22"/>
          <w:szCs w:val="22"/>
        </w:rPr>
      </w:pPr>
    </w:p>
    <w:p w14:paraId="20A49815" w14:textId="1481A9DD" w:rsidR="00005CE4" w:rsidRDefault="00FB04A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Doctor can check </w:t>
      </w:r>
      <w:r w:rsidR="00FB3CFD">
        <w:rPr>
          <w:rFonts w:ascii="Segoe UI" w:hAnsi="Segoe UI"/>
          <w:sz w:val="22"/>
          <w:szCs w:val="22"/>
        </w:rPr>
        <w:t>their schedule</w:t>
      </w:r>
      <w:r w:rsidR="00005CE4">
        <w:rPr>
          <w:rFonts w:ascii="Segoe UI" w:hAnsi="Segoe UI"/>
          <w:sz w:val="22"/>
          <w:szCs w:val="22"/>
        </w:rPr>
        <w:t>.</w:t>
      </w:r>
    </w:p>
    <w:p w14:paraId="656B1380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57D80657" w14:textId="56B829D2" w:rsidR="00005CE4" w:rsidRDefault="00FB3CFD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Doctor can check the information provided by </w:t>
      </w:r>
      <w:proofErr w:type="gramStart"/>
      <w:r>
        <w:rPr>
          <w:rFonts w:ascii="Segoe UI" w:hAnsi="Segoe UI"/>
          <w:sz w:val="22"/>
          <w:szCs w:val="22"/>
        </w:rPr>
        <w:t>Patient</w:t>
      </w:r>
      <w:proofErr w:type="gramEnd"/>
      <w:r w:rsidR="00D21C4E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>and his history</w:t>
      </w:r>
      <w:r w:rsidR="00005CE4">
        <w:rPr>
          <w:rFonts w:ascii="Segoe UI" w:hAnsi="Segoe UI"/>
          <w:sz w:val="22"/>
          <w:szCs w:val="22"/>
        </w:rPr>
        <w:t>.</w:t>
      </w:r>
    </w:p>
    <w:p w14:paraId="15782694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3D6CAF9E" w14:textId="62BAAAEB" w:rsidR="00005CE4" w:rsidRDefault="00FB3CFD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Doctor can check the recovery update of patients which are admitted</w:t>
      </w:r>
      <w:r w:rsidR="00005CE4">
        <w:rPr>
          <w:rFonts w:ascii="Segoe UI" w:hAnsi="Segoe UI"/>
          <w:sz w:val="22"/>
          <w:szCs w:val="22"/>
        </w:rPr>
        <w:t>.</w:t>
      </w:r>
    </w:p>
    <w:p w14:paraId="0D9A0E8D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6A2CFC01" w14:textId="743C93DA" w:rsidR="00005CE4" w:rsidRDefault="00FB3CFD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They can change or update the medication of patient according to situation of patient</w:t>
      </w:r>
      <w:r w:rsidR="00772652">
        <w:rPr>
          <w:rFonts w:ascii="Segoe UI" w:hAnsi="Segoe UI"/>
          <w:sz w:val="22"/>
          <w:szCs w:val="22"/>
        </w:rPr>
        <w:t>.</w:t>
      </w:r>
    </w:p>
    <w:p w14:paraId="5ACCA8D3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78758728" w14:textId="77777777" w:rsidR="00005CE4" w:rsidRDefault="00005CE4" w:rsidP="00772652">
      <w:pPr>
        <w:pStyle w:val="ListParagraph"/>
        <w:rPr>
          <w:rFonts w:ascii="Segoe UI" w:hAnsi="Segoe UI"/>
          <w:sz w:val="22"/>
          <w:szCs w:val="22"/>
        </w:rPr>
      </w:pPr>
    </w:p>
    <w:p w14:paraId="4FCF07EF" w14:textId="77777777" w:rsidR="00005CE4" w:rsidRDefault="00005CE4">
      <w:pPr>
        <w:pStyle w:val="ListParagraph"/>
        <w:ind w:left="1418" w:hanging="360"/>
        <w:rPr>
          <w:rFonts w:ascii="Segoe UI" w:hAnsi="Segoe UI"/>
          <w:sz w:val="22"/>
          <w:szCs w:val="22"/>
        </w:rPr>
      </w:pPr>
    </w:p>
    <w:p w14:paraId="54704626" w14:textId="6AE6D02B" w:rsidR="00005CE4" w:rsidRDefault="009E7D83">
      <w:pPr>
        <w:pStyle w:val="Heading"/>
        <w:ind w:left="990" w:hanging="360"/>
      </w:pPr>
      <w:r>
        <w:lastRenderedPageBreak/>
        <w:t>3.2</w:t>
      </w:r>
      <w:r w:rsidR="00772652">
        <w:t xml:space="preserve"> </w:t>
      </w:r>
      <w:proofErr w:type="gramStart"/>
      <w:r w:rsidR="0023192B">
        <w:rPr>
          <w:rFonts w:cs="Arial"/>
        </w:rPr>
        <w:t>Staff</w:t>
      </w:r>
      <w:r w:rsidR="001E6393">
        <w:rPr>
          <w:rFonts w:cs="Arial"/>
        </w:rPr>
        <w:t xml:space="preserve"> </w:t>
      </w:r>
      <w:r w:rsidR="00600C4E">
        <w:rPr>
          <w:rFonts w:ascii="Segoe UI" w:hAnsi="Segoe UI"/>
          <w:sz w:val="22"/>
          <w:szCs w:val="22"/>
        </w:rPr>
        <w:t xml:space="preserve"> </w:t>
      </w:r>
      <w:r w:rsidR="00005CE4">
        <w:t>Module</w:t>
      </w:r>
      <w:proofErr w:type="gramEnd"/>
      <w:r w:rsidR="00502AFC">
        <w:t>.</w:t>
      </w:r>
    </w:p>
    <w:p w14:paraId="723FEFFA" w14:textId="782EC734" w:rsidR="009E7D83" w:rsidRDefault="001E6393" w:rsidP="009E7D8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Staff</w:t>
      </w:r>
      <w:r w:rsidR="00502AFC">
        <w:rPr>
          <w:rFonts w:ascii="Segoe UI" w:hAnsi="Segoe UI"/>
          <w:sz w:val="22"/>
          <w:szCs w:val="22"/>
        </w:rPr>
        <w:t xml:space="preserve"> </w:t>
      </w:r>
      <w:r w:rsidR="009E7D83">
        <w:rPr>
          <w:rFonts w:ascii="Segoe UI" w:hAnsi="Segoe UI"/>
          <w:sz w:val="22"/>
          <w:szCs w:val="22"/>
        </w:rPr>
        <w:t xml:space="preserve">can register and create </w:t>
      </w:r>
      <w:r w:rsidR="00502AFC">
        <w:rPr>
          <w:rFonts w:ascii="Segoe UI" w:hAnsi="Segoe UI"/>
          <w:sz w:val="22"/>
          <w:szCs w:val="22"/>
        </w:rPr>
        <w:t>Patient</w:t>
      </w:r>
      <w:r w:rsidR="0013226E">
        <w:rPr>
          <w:rFonts w:ascii="Segoe UI" w:hAnsi="Segoe UI"/>
          <w:sz w:val="22"/>
          <w:szCs w:val="22"/>
        </w:rPr>
        <w:t>’</w:t>
      </w:r>
      <w:r w:rsidR="00502AFC">
        <w:rPr>
          <w:rFonts w:ascii="Segoe UI" w:hAnsi="Segoe UI"/>
          <w:sz w:val="22"/>
          <w:szCs w:val="22"/>
        </w:rPr>
        <w:t>s</w:t>
      </w:r>
      <w:r w:rsidR="009E7D83">
        <w:rPr>
          <w:rFonts w:ascii="Segoe UI" w:hAnsi="Segoe UI"/>
          <w:sz w:val="22"/>
          <w:szCs w:val="22"/>
        </w:rPr>
        <w:t xml:space="preserve"> account.</w:t>
      </w:r>
    </w:p>
    <w:p w14:paraId="098CD08B" w14:textId="77777777" w:rsidR="0013226E" w:rsidRPr="0013226E" w:rsidRDefault="0013226E" w:rsidP="0013226E">
      <w:pPr>
        <w:ind w:left="1058"/>
        <w:rPr>
          <w:rFonts w:ascii="Segoe UI" w:hAnsi="Segoe UI"/>
          <w:sz w:val="22"/>
          <w:szCs w:val="22"/>
        </w:rPr>
      </w:pPr>
    </w:p>
    <w:p w14:paraId="188699B8" w14:textId="0F90EB8D" w:rsidR="0013226E" w:rsidRDefault="0013226E" w:rsidP="009E7D8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Book an appointment for patients and update it in doctor’s </w:t>
      </w:r>
      <w:proofErr w:type="gramStart"/>
      <w:r>
        <w:rPr>
          <w:rFonts w:ascii="Segoe UI" w:hAnsi="Segoe UI"/>
          <w:sz w:val="22"/>
          <w:szCs w:val="22"/>
        </w:rPr>
        <w:t>schedule .</w:t>
      </w:r>
      <w:proofErr w:type="gramEnd"/>
    </w:p>
    <w:p w14:paraId="228BCDB1" w14:textId="77777777" w:rsidR="0013226E" w:rsidRPr="0013226E" w:rsidRDefault="0013226E" w:rsidP="0013226E">
      <w:pPr>
        <w:rPr>
          <w:rFonts w:ascii="Segoe UI" w:hAnsi="Segoe UI"/>
          <w:sz w:val="22"/>
          <w:szCs w:val="22"/>
        </w:rPr>
      </w:pPr>
    </w:p>
    <w:p w14:paraId="2EFE049B" w14:textId="03440CD4" w:rsidR="009E7D83" w:rsidRPr="009E7D83" w:rsidRDefault="00502AFC" w:rsidP="009E7D8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Hospital Management</w:t>
      </w:r>
      <w:r w:rsidR="00772652">
        <w:rPr>
          <w:rFonts w:ascii="Segoe UI" w:hAnsi="Segoe UI"/>
          <w:sz w:val="22"/>
          <w:szCs w:val="22"/>
        </w:rPr>
        <w:t xml:space="preserve"> </w:t>
      </w:r>
      <w:r w:rsidR="00005CE4">
        <w:rPr>
          <w:rFonts w:ascii="Segoe UI" w:hAnsi="Segoe UI"/>
          <w:sz w:val="22"/>
          <w:szCs w:val="22"/>
        </w:rPr>
        <w:t>System provides t</w:t>
      </w:r>
      <w:r w:rsidR="00772652">
        <w:rPr>
          <w:rFonts w:ascii="Segoe UI" w:hAnsi="Segoe UI"/>
          <w:sz w:val="22"/>
          <w:szCs w:val="22"/>
        </w:rPr>
        <w:t xml:space="preserve">he function which allows </w:t>
      </w:r>
      <w:r>
        <w:rPr>
          <w:rFonts w:ascii="Segoe UI" w:hAnsi="Segoe UI"/>
          <w:sz w:val="22"/>
          <w:szCs w:val="22"/>
        </w:rPr>
        <w:t>Reception t</w:t>
      </w:r>
      <w:r w:rsidR="00772652">
        <w:rPr>
          <w:rFonts w:ascii="Segoe UI" w:hAnsi="Segoe UI"/>
          <w:sz w:val="22"/>
          <w:szCs w:val="22"/>
        </w:rPr>
        <w:t xml:space="preserve">o </w:t>
      </w:r>
      <w:r w:rsidR="0013226E">
        <w:rPr>
          <w:rFonts w:ascii="Segoe UI" w:hAnsi="Segoe UI"/>
          <w:sz w:val="22"/>
          <w:szCs w:val="22"/>
        </w:rPr>
        <w:t>update information about availability of beds and update the same.</w:t>
      </w:r>
    </w:p>
    <w:p w14:paraId="62037989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3A5A64B2" w14:textId="38DF477E" w:rsidR="00772652" w:rsidRDefault="0013226E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Check the services used by patients.</w:t>
      </w:r>
    </w:p>
    <w:p w14:paraId="38D5D808" w14:textId="77777777" w:rsidR="00772652" w:rsidRDefault="00772652" w:rsidP="00772652">
      <w:pPr>
        <w:pStyle w:val="ListParagraph"/>
        <w:rPr>
          <w:rFonts w:ascii="Segoe UI" w:hAnsi="Segoe UI"/>
          <w:sz w:val="22"/>
          <w:szCs w:val="22"/>
        </w:rPr>
      </w:pPr>
    </w:p>
    <w:p w14:paraId="6F0E5F4C" w14:textId="1DB913EE" w:rsidR="002E6C9C" w:rsidRPr="002E6C9C" w:rsidRDefault="002E6C9C" w:rsidP="002E6C9C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Billing of patients and updating their checkout.</w:t>
      </w:r>
    </w:p>
    <w:p w14:paraId="2C39B2C5" w14:textId="77777777" w:rsidR="00772652" w:rsidRPr="00772652" w:rsidRDefault="00772652" w:rsidP="00D00D62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3C8BF16E" w14:textId="77777777" w:rsidR="00772652" w:rsidRDefault="00772652" w:rsidP="00772652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5FB9D5D6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774D5A84" w14:textId="39AF0DAA" w:rsidR="009E7D83" w:rsidRPr="009E7D83" w:rsidRDefault="009E7D83" w:rsidP="009E7D83">
      <w:pPr>
        <w:pStyle w:val="Heading"/>
        <w:ind w:left="990" w:hanging="360"/>
        <w:rPr>
          <w:rFonts w:ascii="Trebuchet MS" w:hAnsi="Trebuchet MS"/>
        </w:rPr>
      </w:pPr>
      <w:r>
        <w:t>3.3</w:t>
      </w:r>
      <w:r w:rsidR="00005CE4">
        <w:t xml:space="preserve"> </w:t>
      </w:r>
      <w:r w:rsidR="002E6C9C">
        <w:t>Patient</w:t>
      </w:r>
      <w:r w:rsidR="00005CE4">
        <w:rPr>
          <w:rFonts w:ascii="Trebuchet MS" w:hAnsi="Trebuchet MS"/>
        </w:rPr>
        <w:t xml:space="preserve"> Module</w:t>
      </w:r>
    </w:p>
    <w:p w14:paraId="6D9669BE" w14:textId="77777777" w:rsidR="009E7D83" w:rsidRPr="009E7D83" w:rsidRDefault="009E7D83" w:rsidP="009E7D83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0EC5684E" w14:textId="6AE65F8A" w:rsidR="009E7D83" w:rsidRDefault="002E6C9C" w:rsidP="00717EE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 w:rsidRPr="001E6393">
        <w:rPr>
          <w:rFonts w:ascii="Segoe UI" w:hAnsi="Segoe UI"/>
          <w:sz w:val="22"/>
          <w:szCs w:val="22"/>
        </w:rPr>
        <w:t>Patient can create their own account and fill in all the details</w:t>
      </w:r>
      <w:r w:rsidR="001E6393">
        <w:rPr>
          <w:rFonts w:ascii="Segoe UI" w:hAnsi="Segoe UI"/>
          <w:sz w:val="22"/>
          <w:szCs w:val="22"/>
        </w:rPr>
        <w:t>.</w:t>
      </w:r>
    </w:p>
    <w:p w14:paraId="1176B116" w14:textId="77777777" w:rsidR="001E6393" w:rsidRDefault="001E6393" w:rsidP="001E6393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463F21D9" w14:textId="6A15B22E" w:rsidR="00772652" w:rsidRDefault="00CE05EF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They can book their appointments.</w:t>
      </w:r>
    </w:p>
    <w:p w14:paraId="7F024D6E" w14:textId="77777777" w:rsidR="009E7D83" w:rsidRDefault="009E7D83" w:rsidP="009E7D83">
      <w:pPr>
        <w:pStyle w:val="ListParagraph"/>
        <w:rPr>
          <w:rFonts w:ascii="Segoe UI" w:hAnsi="Segoe UI"/>
          <w:sz w:val="22"/>
          <w:szCs w:val="22"/>
        </w:rPr>
      </w:pPr>
    </w:p>
    <w:p w14:paraId="2E384C94" w14:textId="703D5695" w:rsidR="00AF5BE0" w:rsidRDefault="00CE05EF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They can check the services provided by the hospital </w:t>
      </w:r>
      <w:r w:rsidR="00AF5BE0">
        <w:rPr>
          <w:rFonts w:ascii="Segoe UI" w:hAnsi="Segoe UI"/>
          <w:sz w:val="22"/>
          <w:szCs w:val="22"/>
        </w:rPr>
        <w:t>and their charges.</w:t>
      </w:r>
    </w:p>
    <w:p w14:paraId="40DE8C61" w14:textId="77777777" w:rsidR="00AF5BE0" w:rsidRPr="00AF5BE0" w:rsidRDefault="00AF5BE0" w:rsidP="00AF5BE0">
      <w:pPr>
        <w:pStyle w:val="ListParagraph"/>
        <w:rPr>
          <w:rFonts w:ascii="Segoe UI" w:hAnsi="Segoe UI"/>
          <w:sz w:val="22"/>
          <w:szCs w:val="22"/>
        </w:rPr>
      </w:pPr>
    </w:p>
    <w:p w14:paraId="397F2B94" w14:textId="3D330F7F" w:rsidR="00AF5BE0" w:rsidRDefault="00CE05EF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</w:t>
      </w:r>
      <w:r w:rsidR="00AF5BE0">
        <w:rPr>
          <w:rFonts w:ascii="Segoe UI" w:hAnsi="Segoe UI"/>
          <w:sz w:val="22"/>
          <w:szCs w:val="22"/>
        </w:rPr>
        <w:t>T</w:t>
      </w:r>
      <w:r>
        <w:rPr>
          <w:rFonts w:ascii="Segoe UI" w:hAnsi="Segoe UI"/>
          <w:sz w:val="22"/>
          <w:szCs w:val="22"/>
        </w:rPr>
        <w:t>he doctors available</w:t>
      </w:r>
      <w:r w:rsidR="00AF5BE0">
        <w:rPr>
          <w:rFonts w:ascii="Segoe UI" w:hAnsi="Segoe UI"/>
          <w:sz w:val="22"/>
          <w:szCs w:val="22"/>
        </w:rPr>
        <w:t>.</w:t>
      </w:r>
    </w:p>
    <w:p w14:paraId="5EB7A3FB" w14:textId="77777777" w:rsidR="00AF5BE0" w:rsidRPr="00AF5BE0" w:rsidRDefault="00AF5BE0" w:rsidP="00AF5BE0">
      <w:pPr>
        <w:pStyle w:val="ListParagraph"/>
        <w:rPr>
          <w:rFonts w:ascii="Segoe UI" w:hAnsi="Segoe UI"/>
          <w:sz w:val="22"/>
          <w:szCs w:val="22"/>
        </w:rPr>
      </w:pPr>
    </w:p>
    <w:p w14:paraId="54F7DF6F" w14:textId="09A22C98" w:rsidR="00844676" w:rsidRPr="00AF5BE0" w:rsidRDefault="00CE05EF" w:rsidP="00AF5BE0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</w:t>
      </w:r>
      <w:r w:rsidR="00AF5BE0">
        <w:rPr>
          <w:rFonts w:ascii="Segoe UI" w:hAnsi="Segoe UI"/>
          <w:sz w:val="22"/>
          <w:szCs w:val="22"/>
        </w:rPr>
        <w:t>T</w:t>
      </w:r>
      <w:r>
        <w:rPr>
          <w:rFonts w:ascii="Segoe UI" w:hAnsi="Segoe UI"/>
          <w:sz w:val="22"/>
          <w:szCs w:val="22"/>
        </w:rPr>
        <w:t>heir history</w:t>
      </w:r>
      <w:r w:rsidR="00AF5BE0">
        <w:rPr>
          <w:rFonts w:ascii="Segoe UI" w:hAnsi="Segoe UI"/>
          <w:sz w:val="22"/>
          <w:szCs w:val="22"/>
        </w:rPr>
        <w:t xml:space="preserve"> with the hospital</w:t>
      </w:r>
      <w:r>
        <w:rPr>
          <w:rFonts w:ascii="Segoe UI" w:hAnsi="Segoe UI"/>
          <w:sz w:val="22"/>
          <w:szCs w:val="22"/>
        </w:rPr>
        <w:t>.</w:t>
      </w:r>
    </w:p>
    <w:p w14:paraId="3138759C" w14:textId="795CA82E" w:rsidR="002B4A3E" w:rsidRPr="002B4A3E" w:rsidRDefault="00656BBB" w:rsidP="002B4A3E">
      <w:pPr>
        <w:pStyle w:val="Heading"/>
        <w:ind w:left="990" w:hanging="360"/>
        <w:rPr>
          <w:rFonts w:ascii="Trebuchet MS" w:hAnsi="Trebuchet MS"/>
        </w:rPr>
      </w:pPr>
      <w:r>
        <w:rPr>
          <w:rFonts w:ascii="Trebuchet MS" w:hAnsi="Trebuchet MS"/>
        </w:rPr>
        <w:t>3.4</w:t>
      </w:r>
      <w:r w:rsidR="00772652">
        <w:rPr>
          <w:rFonts w:ascii="Trebuchet MS" w:hAnsi="Trebuchet MS"/>
        </w:rPr>
        <w:t xml:space="preserve"> </w:t>
      </w:r>
      <w:r w:rsidR="0023192B">
        <w:rPr>
          <w:rFonts w:ascii="Trebuchet MS" w:hAnsi="Trebuchet MS"/>
        </w:rPr>
        <w:t>Staff Module</w:t>
      </w:r>
      <w:r w:rsidR="00AF5BE0">
        <w:rPr>
          <w:rFonts w:ascii="Trebuchet MS" w:hAnsi="Trebuchet MS"/>
        </w:rPr>
        <w:t xml:space="preserve"> </w:t>
      </w:r>
    </w:p>
    <w:p w14:paraId="27D18155" w14:textId="6CBB57B3" w:rsidR="002B4A3E" w:rsidRDefault="002B4A3E" w:rsidP="00656BB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</w:p>
    <w:p w14:paraId="65406DEB" w14:textId="77777777" w:rsidR="007402DB" w:rsidRPr="007402DB" w:rsidRDefault="007402DB" w:rsidP="007402DB">
      <w:pPr>
        <w:ind w:left="1058"/>
        <w:rPr>
          <w:rFonts w:ascii="Segoe UI" w:hAnsi="Segoe UI"/>
          <w:sz w:val="22"/>
          <w:szCs w:val="22"/>
        </w:rPr>
      </w:pPr>
    </w:p>
    <w:p w14:paraId="7846ADAB" w14:textId="2280AB29" w:rsidR="007402DB" w:rsidRDefault="007402DB" w:rsidP="00656BB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</w:p>
    <w:p w14:paraId="327B1B88" w14:textId="77777777" w:rsidR="002B4A3E" w:rsidRDefault="002B4A3E" w:rsidP="002B4A3E">
      <w:pPr>
        <w:rPr>
          <w:rFonts w:ascii="Segoe UI" w:hAnsi="Segoe UI"/>
          <w:sz w:val="22"/>
          <w:szCs w:val="22"/>
        </w:rPr>
      </w:pPr>
    </w:p>
    <w:p w14:paraId="10569AFE" w14:textId="77777777" w:rsidR="002B4A3E" w:rsidRDefault="002B4A3E" w:rsidP="002B4A3E">
      <w:pPr>
        <w:rPr>
          <w:rFonts w:ascii="Segoe UI" w:hAnsi="Segoe UI"/>
          <w:sz w:val="22"/>
          <w:szCs w:val="22"/>
        </w:rPr>
      </w:pPr>
    </w:p>
    <w:p w14:paraId="6CDF7B03" w14:textId="37DC0FCA" w:rsidR="00005CE4" w:rsidRPr="002B4A3E" w:rsidRDefault="00005CE4" w:rsidP="002B4A3E">
      <w:pPr>
        <w:rPr>
          <w:rFonts w:ascii="Segoe UI" w:hAnsi="Segoe UI"/>
          <w:sz w:val="22"/>
          <w:szCs w:val="22"/>
        </w:rPr>
      </w:pPr>
      <w:r w:rsidRPr="002B4A3E">
        <w:rPr>
          <w:rFonts w:ascii="Segoe UI" w:hAnsi="Segoe UI"/>
          <w:sz w:val="22"/>
          <w:szCs w:val="22"/>
        </w:rPr>
        <w:t xml:space="preserve"> </w:t>
      </w:r>
    </w:p>
    <w:p w14:paraId="547F1EB2" w14:textId="77777777" w:rsidR="00005CE4" w:rsidRDefault="00005CE4" w:rsidP="00772652">
      <w:pPr>
        <w:pStyle w:val="ListParagraph"/>
        <w:rPr>
          <w:rFonts w:ascii="Segoe UI" w:hAnsi="Segoe UI"/>
          <w:sz w:val="22"/>
          <w:szCs w:val="22"/>
        </w:rPr>
      </w:pPr>
    </w:p>
    <w:p w14:paraId="2BC96F34" w14:textId="77777777" w:rsidR="00005CE4" w:rsidRDefault="00005CE4">
      <w:pPr>
        <w:pStyle w:val="Heading1"/>
        <w:ind w:left="0" w:firstLine="0"/>
      </w:pPr>
      <w:r>
        <w:t xml:space="preserve">4. Non-functional Requirements </w:t>
      </w:r>
    </w:p>
    <w:p w14:paraId="69BBDDE1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website should use professional design, look and feel and color scheme.</w:t>
      </w:r>
    </w:p>
    <w:p w14:paraId="673BDF39" w14:textId="58801161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Users will have no limitations for accessing the application through Internet. The portal being an internet application, it is difficult specify</w:t>
      </w:r>
      <w:r w:rsidR="007402DB">
        <w:rPr>
          <w:rFonts w:ascii="Segoe UI" w:hAnsi="Segoe UI"/>
          <w:sz w:val="22"/>
          <w:szCs w:val="22"/>
        </w:rPr>
        <w:t xml:space="preserve"> to</w:t>
      </w:r>
      <w:r>
        <w:rPr>
          <w:rFonts w:ascii="Segoe UI" w:hAnsi="Segoe UI"/>
          <w:sz w:val="22"/>
          <w:szCs w:val="22"/>
        </w:rPr>
        <w:t xml:space="preserve"> exact number of visitor or users. </w:t>
      </w:r>
      <w:proofErr w:type="gramStart"/>
      <w:r>
        <w:rPr>
          <w:rFonts w:ascii="Segoe UI" w:hAnsi="Segoe UI"/>
          <w:sz w:val="22"/>
          <w:szCs w:val="22"/>
        </w:rPr>
        <w:t>Hence</w:t>
      </w:r>
      <w:proofErr w:type="gramEnd"/>
      <w:r>
        <w:rPr>
          <w:rFonts w:ascii="Segoe UI" w:hAnsi="Segoe UI"/>
          <w:sz w:val="22"/>
          <w:szCs w:val="22"/>
        </w:rPr>
        <w:t xml:space="preserve"> we will target the system to support between</w:t>
      </w:r>
      <w:r w:rsidR="0017522E">
        <w:rPr>
          <w:rFonts w:ascii="Segoe UI" w:hAnsi="Segoe UI"/>
          <w:sz w:val="22"/>
          <w:szCs w:val="22"/>
        </w:rPr>
        <w:t xml:space="preserve"> </w:t>
      </w:r>
      <w:r w:rsidR="00656BBB">
        <w:rPr>
          <w:rFonts w:ascii="Segoe UI" w:hAnsi="Segoe UI"/>
          <w:sz w:val="22"/>
          <w:szCs w:val="22"/>
        </w:rPr>
        <w:t>5 and</w:t>
      </w:r>
      <w:r>
        <w:rPr>
          <w:rFonts w:ascii="Segoe UI" w:hAnsi="Segoe UI"/>
          <w:sz w:val="22"/>
          <w:szCs w:val="22"/>
        </w:rPr>
        <w:t xml:space="preserve"> 10 </w:t>
      </w:r>
      <w:r w:rsidR="007402DB">
        <w:rPr>
          <w:rFonts w:ascii="Segoe UI" w:hAnsi="Segoe UI"/>
          <w:sz w:val="22"/>
          <w:szCs w:val="22"/>
        </w:rPr>
        <w:t>thousand</w:t>
      </w:r>
      <w:r>
        <w:rPr>
          <w:rFonts w:ascii="Segoe UI" w:hAnsi="Segoe UI"/>
          <w:sz w:val="22"/>
          <w:szCs w:val="22"/>
        </w:rPr>
        <w:t xml:space="preserve"> users on launch of phase 1. </w:t>
      </w:r>
    </w:p>
    <w:p w14:paraId="7EEF696A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Being a public website, the site must follow general usability guidelines for menus, navigation, colors, links and other actions provided on the screens.</w:t>
      </w:r>
    </w:p>
    <w:p w14:paraId="41AC144C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lastRenderedPageBreak/>
        <w:t>The system should be designed in such a manner that user will be able to complete tasks in minimum number of steps.</w:t>
      </w:r>
    </w:p>
    <w:p w14:paraId="01938D24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sectPr w:rsidR="00005CE4">
      <w:type w:val="continuous"/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861826538">
    <w:abstractNumId w:val="0"/>
  </w:num>
  <w:num w:numId="2" w16cid:durableId="1331565471">
    <w:abstractNumId w:val="1"/>
  </w:num>
  <w:num w:numId="3" w16cid:durableId="1844202431">
    <w:abstractNumId w:val="2"/>
  </w:num>
  <w:num w:numId="4" w16cid:durableId="496580529">
    <w:abstractNumId w:val="3"/>
  </w:num>
  <w:num w:numId="5" w16cid:durableId="172107648">
    <w:abstractNumId w:val="4"/>
  </w:num>
  <w:num w:numId="6" w16cid:durableId="1047027086">
    <w:abstractNumId w:val="5"/>
  </w:num>
  <w:num w:numId="7" w16cid:durableId="1104231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6B0"/>
    <w:rsid w:val="00005CE4"/>
    <w:rsid w:val="00057A13"/>
    <w:rsid w:val="000766B0"/>
    <w:rsid w:val="000E6E7C"/>
    <w:rsid w:val="00103EBD"/>
    <w:rsid w:val="00115636"/>
    <w:rsid w:val="00131E32"/>
    <w:rsid w:val="0013226E"/>
    <w:rsid w:val="0014164B"/>
    <w:rsid w:val="00144020"/>
    <w:rsid w:val="0017522E"/>
    <w:rsid w:val="001951F3"/>
    <w:rsid w:val="001B7DCE"/>
    <w:rsid w:val="001D3716"/>
    <w:rsid w:val="001E6393"/>
    <w:rsid w:val="0023192B"/>
    <w:rsid w:val="00257A5C"/>
    <w:rsid w:val="00285C2C"/>
    <w:rsid w:val="002A654C"/>
    <w:rsid w:val="002A6CEA"/>
    <w:rsid w:val="002B2425"/>
    <w:rsid w:val="002B4A3E"/>
    <w:rsid w:val="002C2BCF"/>
    <w:rsid w:val="002E6C9C"/>
    <w:rsid w:val="002F7DFF"/>
    <w:rsid w:val="00332F87"/>
    <w:rsid w:val="00384308"/>
    <w:rsid w:val="00414AB3"/>
    <w:rsid w:val="00416DB4"/>
    <w:rsid w:val="00422894"/>
    <w:rsid w:val="00442039"/>
    <w:rsid w:val="004A0671"/>
    <w:rsid w:val="004B75D4"/>
    <w:rsid w:val="004C6469"/>
    <w:rsid w:val="00502AFC"/>
    <w:rsid w:val="005477DC"/>
    <w:rsid w:val="005C58DC"/>
    <w:rsid w:val="005E4112"/>
    <w:rsid w:val="00600C4E"/>
    <w:rsid w:val="00656BBB"/>
    <w:rsid w:val="006832A2"/>
    <w:rsid w:val="006A37C1"/>
    <w:rsid w:val="006C6F39"/>
    <w:rsid w:val="00710FE0"/>
    <w:rsid w:val="007402DB"/>
    <w:rsid w:val="00767AA3"/>
    <w:rsid w:val="00772652"/>
    <w:rsid w:val="00783CE5"/>
    <w:rsid w:val="00794175"/>
    <w:rsid w:val="00844676"/>
    <w:rsid w:val="0085179F"/>
    <w:rsid w:val="008A4A2F"/>
    <w:rsid w:val="008A5C51"/>
    <w:rsid w:val="008C7D13"/>
    <w:rsid w:val="009200E6"/>
    <w:rsid w:val="00950F7C"/>
    <w:rsid w:val="009630A0"/>
    <w:rsid w:val="00995BDF"/>
    <w:rsid w:val="009A3DC8"/>
    <w:rsid w:val="009E6EA8"/>
    <w:rsid w:val="009E7D83"/>
    <w:rsid w:val="00A12721"/>
    <w:rsid w:val="00AD3DB7"/>
    <w:rsid w:val="00AF5BE0"/>
    <w:rsid w:val="00B34969"/>
    <w:rsid w:val="00B52584"/>
    <w:rsid w:val="00B904CE"/>
    <w:rsid w:val="00B908A1"/>
    <w:rsid w:val="00BB1871"/>
    <w:rsid w:val="00C630BE"/>
    <w:rsid w:val="00CD1F13"/>
    <w:rsid w:val="00CD235D"/>
    <w:rsid w:val="00CE05EF"/>
    <w:rsid w:val="00D00D62"/>
    <w:rsid w:val="00D21C4E"/>
    <w:rsid w:val="00D355C3"/>
    <w:rsid w:val="00D36B95"/>
    <w:rsid w:val="00D3742D"/>
    <w:rsid w:val="00D5469B"/>
    <w:rsid w:val="00D67865"/>
    <w:rsid w:val="00DE3688"/>
    <w:rsid w:val="00E94B9D"/>
    <w:rsid w:val="00EC0C54"/>
    <w:rsid w:val="00EC79F2"/>
    <w:rsid w:val="00EF2176"/>
    <w:rsid w:val="00F0757A"/>
    <w:rsid w:val="00F313A7"/>
    <w:rsid w:val="00F41480"/>
    <w:rsid w:val="00F43081"/>
    <w:rsid w:val="00FB04A2"/>
    <w:rsid w:val="00FB3CFD"/>
    <w:rsid w:val="00FB6917"/>
    <w:rsid w:val="00FE464D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FEC9E1C"/>
  <w15:docId w15:val="{10249BC6-B426-452D-9B04-E48CA99B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sz w:val="24"/>
    </w:rPr>
  </w:style>
  <w:style w:type="character" w:customStyle="1" w:styleId="WW8Num2z1">
    <w:name w:val="WW8Num2z1"/>
    <w:rPr>
      <w:sz w:val="22"/>
    </w:rPr>
  </w:style>
  <w:style w:type="character" w:customStyle="1" w:styleId="WW8Num2z8">
    <w:name w:val="WW8Num2z8"/>
    <w:rPr>
      <w:b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972"/>
      </w:tabs>
    </w:pPr>
  </w:style>
  <w:style w:type="character" w:customStyle="1" w:styleId="RTFNum26">
    <w:name w:val="RTF_Num 2 6"/>
    <w:rsid w:val="006A37C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Lalit Kumar</cp:lastModifiedBy>
  <cp:revision>9</cp:revision>
  <cp:lastPrinted>1899-12-31T18:30:00Z</cp:lastPrinted>
  <dcterms:created xsi:type="dcterms:W3CDTF">2022-01-11T05:27:00Z</dcterms:created>
  <dcterms:modified xsi:type="dcterms:W3CDTF">2022-08-02T14:04:00Z</dcterms:modified>
</cp:coreProperties>
</file>